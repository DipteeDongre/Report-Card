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641D" w14:textId="50C76290" w:rsidR="00945421" w:rsidRPr="00355586" w:rsidRDefault="00CC2D12">
      <w:pPr>
        <w:spacing w:after="120"/>
        <w:jc w:val="both"/>
        <w:rPr>
          <w:rFonts w:ascii="Cambria" w:hAnsi="Cambria"/>
          <w:b/>
          <w:bCs/>
          <w:sz w:val="32"/>
          <w:szCs w:val="32"/>
        </w:rPr>
      </w:pPr>
      <w:r w:rsidRPr="00355586">
        <w:rPr>
          <w:rFonts w:ascii="Cambria" w:hAnsi="Cambria"/>
          <w:b/>
          <w:bCs/>
          <w:sz w:val="32"/>
          <w:szCs w:val="32"/>
        </w:rPr>
        <w:t xml:space="preserve">DIPTEE </w:t>
      </w:r>
      <w:r w:rsidRPr="00355586">
        <w:rPr>
          <w:rFonts w:hAnsi="Cambria"/>
          <w:b/>
          <w:bCs/>
          <w:sz w:val="32"/>
          <w:szCs w:val="32"/>
        </w:rPr>
        <w:t xml:space="preserve">DONGRE                                           </w:t>
      </w:r>
      <w:r w:rsidR="009A6A5D" w:rsidRPr="00355586">
        <w:rPr>
          <w:rFonts w:hAnsi="Cambria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</w:t>
      </w:r>
      <w:r w:rsidRPr="00355586">
        <w:rPr>
          <w:rFonts w:hAnsi="Cambria"/>
          <w:b/>
          <w:bCs/>
          <w:sz w:val="32"/>
          <w:szCs w:val="32"/>
        </w:rPr>
        <w:t xml:space="preserve">                </w:t>
      </w:r>
    </w:p>
    <w:p w14:paraId="51B5B222" w14:textId="2FB8B8CA" w:rsidR="00945421" w:rsidRDefault="00CC2D12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</w:t>
      </w:r>
      <w:r>
        <w:rPr>
          <w:rFonts w:hAnsi="Cambria"/>
          <w:sz w:val="24"/>
          <w:szCs w:val="24"/>
        </w:rPr>
        <w:t xml:space="preserve"> Karaghat kamthi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hAnsi="Cambria"/>
          <w:sz w:val="24"/>
          <w:szCs w:val="24"/>
        </w:rPr>
        <w:t xml:space="preserve">Block - </w:t>
      </w:r>
      <w:r w:rsidR="00A367AC">
        <w:rPr>
          <w:rFonts w:hAnsi="Cambria"/>
          <w:sz w:val="24"/>
          <w:szCs w:val="24"/>
        </w:rPr>
        <w:t>Pandhurna,</w:t>
      </w:r>
      <w:r>
        <w:rPr>
          <w:rFonts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District-Chhindwara 480</w:t>
      </w:r>
      <w:r>
        <w:rPr>
          <w:rFonts w:hAnsi="Cambria"/>
          <w:sz w:val="24"/>
          <w:szCs w:val="24"/>
        </w:rPr>
        <w:t>331</w:t>
      </w:r>
      <w:r>
        <w:rPr>
          <w:rFonts w:ascii="Cambria" w:hAnsi="Cambria"/>
          <w:sz w:val="24"/>
          <w:szCs w:val="24"/>
        </w:rPr>
        <w:t>(M.P.)</w:t>
      </w:r>
    </w:p>
    <w:p w14:paraId="33D45E45" w14:textId="23CFC267" w:rsidR="00945421" w:rsidRDefault="00CC2D12">
      <w:pPr>
        <w:spacing w:after="0"/>
        <w:jc w:val="both"/>
      </w:pPr>
      <w:r>
        <w:rPr>
          <w:rFonts w:ascii="Cambria" w:hAnsi="Cambria"/>
          <w:sz w:val="24"/>
          <w:szCs w:val="24"/>
        </w:rPr>
        <w:t>Contact no.-6260927028</w:t>
      </w:r>
    </w:p>
    <w:p w14:paraId="75313BC7" w14:textId="77777777" w:rsidR="00945421" w:rsidRDefault="00CC2D12">
      <w:pPr>
        <w:spacing w:after="0"/>
        <w:jc w:val="both"/>
        <w:rPr>
          <w:rFonts w:eastAsia="Times New Roman" w:cs="Calibri"/>
          <w:color w:val="A5A5A5"/>
          <w:sz w:val="28"/>
          <w:szCs w:val="28"/>
          <w:lang w:bidi="hi-IN"/>
        </w:rPr>
      </w:pPr>
      <w:r>
        <w:rPr>
          <w:rFonts w:hAnsi="Cambria"/>
          <w:sz w:val="24"/>
          <w:szCs w:val="24"/>
        </w:rPr>
        <w:t xml:space="preserve">dipteepathe111@gmail.com </w:t>
      </w:r>
    </w:p>
    <w:p w14:paraId="7CCF42C4" w14:textId="77777777" w:rsidR="00945421" w:rsidRDefault="00945421">
      <w:pPr>
        <w:spacing w:after="0"/>
        <w:jc w:val="both"/>
        <w:rPr>
          <w:rFonts w:eastAsia="Times New Roman" w:cs="Calibri"/>
          <w:color w:val="A5A5A5"/>
          <w:sz w:val="28"/>
          <w:szCs w:val="28"/>
          <w:lang w:bidi="hi-IN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4640"/>
        <w:gridCol w:w="2574"/>
        <w:gridCol w:w="1454"/>
        <w:gridCol w:w="1113"/>
      </w:tblGrid>
      <w:tr w:rsidR="00945421" w14:paraId="32BD9D31" w14:textId="77777777" w:rsidTr="009A6A5D">
        <w:trPr>
          <w:trHeight w:val="357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3641549C" w14:textId="77777777" w:rsidR="00945421" w:rsidRDefault="00CC2D12">
            <w:pPr>
              <w:spacing w:after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CARRIER OBJECTIVE: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0357C4CF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5925EE66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1F37978C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</w:tr>
    </w:tbl>
    <w:p w14:paraId="67177C6C" w14:textId="4DE7DFFC" w:rsidR="00945421" w:rsidRDefault="00355586">
      <w:pPr>
        <w:tabs>
          <w:tab w:val="left" w:pos="8730"/>
        </w:tabs>
        <w:spacing w:after="0"/>
        <w:ind w:right="4680"/>
        <w:jc w:val="both"/>
        <w:rPr>
          <w:rFonts w:ascii="Cambria" w:hAnsi="Cambria"/>
          <w:sz w:val="24"/>
          <w:szCs w:val="24"/>
        </w:rPr>
      </w:pPr>
      <w:r>
        <w:rPr>
          <w:rFonts w:hAnsi="Cambria"/>
          <w:sz w:val="24"/>
          <w:szCs w:val="24"/>
        </w:rPr>
        <w:t xml:space="preserve">  </w:t>
      </w:r>
      <w:r w:rsidR="00CC2D12">
        <w:rPr>
          <w:rFonts w:hAnsi="Cambria"/>
          <w:sz w:val="24"/>
          <w:szCs w:val="24"/>
        </w:rPr>
        <w:t>Seeking a challenging position in a reputed organization where I can learn new skills</w:t>
      </w:r>
      <w:r w:rsidR="00FB443B">
        <w:rPr>
          <w:rFonts w:hAnsi="Cambria"/>
          <w:sz w:val="24"/>
          <w:szCs w:val="24"/>
        </w:rPr>
        <w:t xml:space="preserve">             </w:t>
      </w:r>
      <w:r w:rsidR="009A6A5D">
        <w:rPr>
          <w:rFonts w:hAnsi="Cambria"/>
          <w:sz w:val="24"/>
          <w:szCs w:val="24"/>
        </w:rPr>
        <w:t xml:space="preserve">    </w:t>
      </w:r>
      <w:r>
        <w:rPr>
          <w:rFonts w:hAnsi="Cambria"/>
          <w:sz w:val="24"/>
          <w:szCs w:val="24"/>
        </w:rPr>
        <w:t xml:space="preserve">        </w:t>
      </w:r>
      <w:r w:rsidR="00CC2D12">
        <w:rPr>
          <w:rFonts w:hAnsi="Cambria"/>
          <w:sz w:val="24"/>
          <w:szCs w:val="24"/>
        </w:rPr>
        <w:t xml:space="preserve">expand my knowledge, and leverage my learning. </w:t>
      </w:r>
    </w:p>
    <w:p w14:paraId="0B0D2004" w14:textId="77777777" w:rsidR="00945421" w:rsidRDefault="00945421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6194"/>
        <w:gridCol w:w="2282"/>
        <w:gridCol w:w="1274"/>
      </w:tblGrid>
      <w:tr w:rsidR="00945421" w14:paraId="2517FC16" w14:textId="77777777" w:rsidTr="00D8238D">
        <w:trPr>
          <w:trHeight w:val="280"/>
        </w:trPr>
        <w:tc>
          <w:tcPr>
            <w:tcW w:w="619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1191F8B2" w14:textId="77777777" w:rsidR="00945421" w:rsidRDefault="00CC2D12">
            <w:pPr>
              <w:spacing w:after="0"/>
              <w:ind w:right="378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ACADMIC DETAILS: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27FE83D5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6A143A93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</w:tr>
    </w:tbl>
    <w:p w14:paraId="242E93F0" w14:textId="77777777" w:rsidR="00945421" w:rsidRDefault="00945421">
      <w:pPr>
        <w:spacing w:after="0"/>
        <w:ind w:right="3780"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499" w:type="dxa"/>
        <w:tblLook w:val="04A0" w:firstRow="1" w:lastRow="0" w:firstColumn="1" w:lastColumn="0" w:noHBand="0" w:noVBand="1"/>
      </w:tblPr>
      <w:tblGrid>
        <w:gridCol w:w="1644"/>
        <w:gridCol w:w="1864"/>
        <w:gridCol w:w="2556"/>
        <w:gridCol w:w="1937"/>
        <w:gridCol w:w="1591"/>
      </w:tblGrid>
      <w:tr w:rsidR="00945421" w14:paraId="6F30F86A" w14:textId="77777777" w:rsidTr="00497951">
        <w:trPr>
          <w:trHeight w:val="368"/>
        </w:trPr>
        <w:tc>
          <w:tcPr>
            <w:tcW w:w="1644" w:type="dxa"/>
          </w:tcPr>
          <w:p w14:paraId="29EE1DA7" w14:textId="77777777" w:rsidR="00945421" w:rsidRDefault="00CC2D12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64" w:type="dxa"/>
          </w:tcPr>
          <w:p w14:paraId="2EF463BD" w14:textId="77777777" w:rsidR="00945421" w:rsidRDefault="00CC2D12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556" w:type="dxa"/>
          </w:tcPr>
          <w:p w14:paraId="70A31BDB" w14:textId="77777777" w:rsidR="00945421" w:rsidRDefault="00CC2D12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Name/University</w:t>
            </w:r>
          </w:p>
        </w:tc>
        <w:tc>
          <w:tcPr>
            <w:tcW w:w="1937" w:type="dxa"/>
          </w:tcPr>
          <w:p w14:paraId="3C70845D" w14:textId="1D729B17" w:rsidR="00945421" w:rsidRDefault="00CC2D12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Year </w:t>
            </w:r>
            <w:r w:rsidR="00A367AC">
              <w:rPr>
                <w:rFonts w:ascii="Cambria" w:hAnsi="Cambria"/>
                <w:b/>
                <w:bCs/>
                <w:sz w:val="24"/>
                <w:szCs w:val="24"/>
              </w:rPr>
              <w:t>of Passing</w:t>
            </w:r>
          </w:p>
        </w:tc>
        <w:tc>
          <w:tcPr>
            <w:tcW w:w="1591" w:type="dxa"/>
          </w:tcPr>
          <w:p w14:paraId="4392BB87" w14:textId="77777777" w:rsidR="00945421" w:rsidRDefault="00CC2D12">
            <w:pPr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Percentage</w:t>
            </w:r>
          </w:p>
        </w:tc>
      </w:tr>
      <w:tr w:rsidR="00945421" w14:paraId="6E68090D" w14:textId="77777777" w:rsidTr="00497951">
        <w:trPr>
          <w:trHeight w:val="350"/>
        </w:trPr>
        <w:tc>
          <w:tcPr>
            <w:tcW w:w="1644" w:type="dxa"/>
          </w:tcPr>
          <w:p w14:paraId="44B6FA8F" w14:textId="7CA6E1DC" w:rsidR="00945421" w:rsidRDefault="00A367AC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B.</w:t>
            </w:r>
            <w:r w:rsidR="00CC2D12">
              <w:rPr>
                <w:rFonts w:ascii="Cambria" w:hAnsi="Cambria"/>
                <w:sz w:val="24"/>
                <w:szCs w:val="24"/>
              </w:rPr>
              <w:t>Tech.</w:t>
            </w:r>
          </w:p>
        </w:tc>
        <w:tc>
          <w:tcPr>
            <w:tcW w:w="1864" w:type="dxa"/>
          </w:tcPr>
          <w:p w14:paraId="3AB72A20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CSE</w:t>
            </w:r>
          </w:p>
        </w:tc>
        <w:tc>
          <w:tcPr>
            <w:tcW w:w="2556" w:type="dxa"/>
          </w:tcPr>
          <w:p w14:paraId="1FD7CFDD" w14:textId="0EB7F283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BITS Coll</w:t>
            </w:r>
            <w:r w:rsidR="00E76F9F">
              <w:rPr>
                <w:rFonts w:ascii="Cambria" w:hAnsi="Cambria"/>
                <w:sz w:val="24"/>
                <w:szCs w:val="24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>ge Bhopal</w:t>
            </w:r>
          </w:p>
        </w:tc>
        <w:tc>
          <w:tcPr>
            <w:tcW w:w="1937" w:type="dxa"/>
          </w:tcPr>
          <w:p w14:paraId="354E1AA4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hAnsi="Cambria"/>
                <w:sz w:val="24"/>
                <w:szCs w:val="24"/>
              </w:rPr>
              <w:t>2022</w:t>
            </w:r>
          </w:p>
        </w:tc>
        <w:tc>
          <w:tcPr>
            <w:tcW w:w="1591" w:type="dxa"/>
          </w:tcPr>
          <w:p w14:paraId="1060D8C0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hAnsi="Cambria"/>
                <w:sz w:val="24"/>
                <w:szCs w:val="24"/>
              </w:rPr>
              <w:t>8.6</w:t>
            </w:r>
          </w:p>
        </w:tc>
      </w:tr>
      <w:tr w:rsidR="00945421" w14:paraId="56E16807" w14:textId="77777777" w:rsidTr="00497951">
        <w:trPr>
          <w:trHeight w:val="350"/>
        </w:trPr>
        <w:tc>
          <w:tcPr>
            <w:tcW w:w="1644" w:type="dxa"/>
          </w:tcPr>
          <w:p w14:paraId="2830269E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Polytechnic</w:t>
            </w:r>
          </w:p>
        </w:tc>
        <w:tc>
          <w:tcPr>
            <w:tcW w:w="1864" w:type="dxa"/>
          </w:tcPr>
          <w:p w14:paraId="5A464EA4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CSE</w:t>
            </w:r>
          </w:p>
        </w:tc>
        <w:tc>
          <w:tcPr>
            <w:tcW w:w="2556" w:type="dxa"/>
          </w:tcPr>
          <w:p w14:paraId="5643E236" w14:textId="45E7347B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I.G.G.P.C.</w:t>
            </w:r>
            <w:r w:rsidR="00D4789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Chhindwara</w:t>
            </w:r>
          </w:p>
        </w:tc>
        <w:tc>
          <w:tcPr>
            <w:tcW w:w="1937" w:type="dxa"/>
          </w:tcPr>
          <w:p w14:paraId="054A1C65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2018</w:t>
            </w:r>
          </w:p>
        </w:tc>
        <w:tc>
          <w:tcPr>
            <w:tcW w:w="1591" w:type="dxa"/>
          </w:tcPr>
          <w:p w14:paraId="072FFBF4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7.12</w:t>
            </w:r>
          </w:p>
        </w:tc>
      </w:tr>
      <w:tr w:rsidR="00945421" w14:paraId="63F68F50" w14:textId="77777777" w:rsidTr="00497951">
        <w:trPr>
          <w:trHeight w:val="432"/>
        </w:trPr>
        <w:tc>
          <w:tcPr>
            <w:tcW w:w="1644" w:type="dxa"/>
          </w:tcPr>
          <w:p w14:paraId="2060AAB6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H.S.S.</w:t>
            </w:r>
          </w:p>
        </w:tc>
        <w:tc>
          <w:tcPr>
            <w:tcW w:w="1864" w:type="dxa"/>
          </w:tcPr>
          <w:p w14:paraId="3781DD9C" w14:textId="3982899E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A367AC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="00A367AC">
              <w:rPr>
                <w:rFonts w:ascii="Cambria" w:hAnsi="Cambria"/>
                <w:sz w:val="24"/>
                <w:szCs w:val="24"/>
              </w:rPr>
              <w:t xml:space="preserve"> (</w:t>
            </w:r>
            <w:r>
              <w:rPr>
                <w:rFonts w:ascii="Cambria" w:hAnsi="Cambria"/>
                <w:sz w:val="24"/>
                <w:szCs w:val="24"/>
              </w:rPr>
              <w:t>Biology)</w:t>
            </w:r>
          </w:p>
        </w:tc>
        <w:tc>
          <w:tcPr>
            <w:tcW w:w="2556" w:type="dxa"/>
          </w:tcPr>
          <w:p w14:paraId="0C1F8D2E" w14:textId="01F24254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G.H.S.S.</w:t>
            </w:r>
            <w:r w:rsidR="00D4789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Umranala</w:t>
            </w:r>
          </w:p>
        </w:tc>
        <w:tc>
          <w:tcPr>
            <w:tcW w:w="1937" w:type="dxa"/>
          </w:tcPr>
          <w:p w14:paraId="3177D994" w14:textId="77777777" w:rsidR="00945421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2017</w:t>
            </w:r>
          </w:p>
        </w:tc>
        <w:tc>
          <w:tcPr>
            <w:tcW w:w="1591" w:type="dxa"/>
          </w:tcPr>
          <w:p w14:paraId="5DE2E1A0" w14:textId="0B61CDB3" w:rsidR="00686E59" w:rsidRDefault="00CC2D12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55.4%</w:t>
            </w:r>
            <w:r w:rsidR="00686E59">
              <w:rPr>
                <w:rFonts w:ascii="Cambria" w:hAnsi="Cambria"/>
                <w:sz w:val="24"/>
                <w:szCs w:val="24"/>
              </w:rPr>
              <w:t xml:space="preserve">  </w:t>
            </w:r>
          </w:p>
        </w:tc>
      </w:tr>
      <w:tr w:rsidR="00945421" w14:paraId="553A5CF8" w14:textId="77777777" w:rsidTr="00497951">
        <w:trPr>
          <w:trHeight w:val="410"/>
        </w:trPr>
        <w:tc>
          <w:tcPr>
            <w:tcW w:w="1644" w:type="dxa"/>
          </w:tcPr>
          <w:p w14:paraId="04E4E840" w14:textId="77777777" w:rsidR="00945421" w:rsidRDefault="00CC2D1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H.S.</w:t>
            </w:r>
          </w:p>
        </w:tc>
        <w:tc>
          <w:tcPr>
            <w:tcW w:w="1864" w:type="dxa"/>
          </w:tcPr>
          <w:p w14:paraId="5CAEA036" w14:textId="77777777" w:rsidR="00945421" w:rsidRDefault="00CC2D1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10th</w:t>
            </w:r>
          </w:p>
        </w:tc>
        <w:tc>
          <w:tcPr>
            <w:tcW w:w="2556" w:type="dxa"/>
          </w:tcPr>
          <w:p w14:paraId="324523F7" w14:textId="17ADCF31" w:rsidR="00945421" w:rsidRDefault="00CC2D1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G.H.S.</w:t>
            </w:r>
            <w:r w:rsidR="00D4789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Umranala</w:t>
            </w:r>
          </w:p>
        </w:tc>
        <w:tc>
          <w:tcPr>
            <w:tcW w:w="1937" w:type="dxa"/>
          </w:tcPr>
          <w:p w14:paraId="2181873C" w14:textId="77777777" w:rsidR="00945421" w:rsidRDefault="00CC2D1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2015</w:t>
            </w:r>
          </w:p>
        </w:tc>
        <w:tc>
          <w:tcPr>
            <w:tcW w:w="1591" w:type="dxa"/>
          </w:tcPr>
          <w:p w14:paraId="012DCDBC" w14:textId="77777777" w:rsidR="00945421" w:rsidRDefault="00CC2D1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81.66%</w:t>
            </w:r>
          </w:p>
        </w:tc>
      </w:tr>
    </w:tbl>
    <w:p w14:paraId="71426B66" w14:textId="720A4C7C" w:rsidR="00686E59" w:rsidRDefault="00686E59" w:rsidP="008947DA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10251F7F" w14:textId="77777777" w:rsidR="00C85AEB" w:rsidRDefault="00C85AEB" w:rsidP="008947DA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2EDAD194" w14:textId="77777777" w:rsidR="008947DA" w:rsidRPr="008947DA" w:rsidRDefault="008947DA" w:rsidP="008947DA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4959C845" w14:textId="7E3AD2EC" w:rsidR="00BF156F" w:rsidRPr="008947DA" w:rsidRDefault="00BF156F" w:rsidP="008947DA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</w:t>
      </w:r>
    </w:p>
    <w:p w14:paraId="22AA6008" w14:textId="15F25E48" w:rsidR="00945421" w:rsidRDefault="00CC2D1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hAnsi="Cambria"/>
          <w:sz w:val="24"/>
          <w:szCs w:val="24"/>
        </w:rPr>
        <w:t>Basic k</w:t>
      </w:r>
      <w:r>
        <w:rPr>
          <w:rFonts w:ascii="Cambria" w:hAnsi="Cambria"/>
          <w:sz w:val="24"/>
          <w:szCs w:val="24"/>
        </w:rPr>
        <w:t>nowledge of C &amp; C++ language.</w:t>
      </w:r>
    </w:p>
    <w:p w14:paraId="7D32C541" w14:textId="76BCC59E" w:rsidR="00945421" w:rsidRDefault="00CC2D12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hAnsi="Cambria"/>
          <w:sz w:val="24"/>
          <w:szCs w:val="24"/>
        </w:rPr>
        <w:t>Basic k</w:t>
      </w:r>
      <w:r>
        <w:rPr>
          <w:rFonts w:ascii="Cambria" w:hAnsi="Cambria"/>
          <w:sz w:val="24"/>
          <w:szCs w:val="24"/>
        </w:rPr>
        <w:t xml:space="preserve">nowledge of </w:t>
      </w:r>
      <w:r w:rsidR="00A367AC">
        <w:rPr>
          <w:rFonts w:ascii="Cambria" w:hAnsi="Cambria"/>
          <w:sz w:val="24"/>
          <w:szCs w:val="24"/>
        </w:rPr>
        <w:t>HTML, CSS</w:t>
      </w:r>
      <w:r w:rsidR="00443010">
        <w:rPr>
          <w:rFonts w:ascii="Cambria" w:hAnsi="Cambria"/>
          <w:sz w:val="24"/>
          <w:szCs w:val="24"/>
        </w:rPr>
        <w:t>.</w:t>
      </w:r>
    </w:p>
    <w:p w14:paraId="1FC65137" w14:textId="02F6F3AD" w:rsidR="00945421" w:rsidRPr="00F83F30" w:rsidRDefault="00CC2D12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MS Word, MS Excel, MS Power Point</w:t>
      </w:r>
      <w:r>
        <w:rPr>
          <w:rFonts w:hAnsi="Cambria"/>
          <w:sz w:val="24"/>
          <w:szCs w:val="24"/>
        </w:rPr>
        <w:t xml:space="preserve">. </w:t>
      </w:r>
    </w:p>
    <w:tbl>
      <w:tblPr>
        <w:tblpPr w:leftFromText="180" w:rightFromText="180" w:vertAnchor="text" w:horzAnchor="page" w:tblpX="1933" w:tblpY="269"/>
        <w:tblW w:w="9782" w:type="dxa"/>
        <w:tblLook w:val="04A0" w:firstRow="1" w:lastRow="0" w:firstColumn="1" w:lastColumn="0" w:noHBand="0" w:noVBand="1"/>
      </w:tblPr>
      <w:tblGrid>
        <w:gridCol w:w="8896"/>
        <w:gridCol w:w="236"/>
        <w:gridCol w:w="650"/>
      </w:tblGrid>
      <w:tr w:rsidR="00BF156F" w14:paraId="1B8E5DA8" w14:textId="77777777" w:rsidTr="00D8238D">
        <w:trPr>
          <w:trHeight w:val="366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63954FFF" w14:textId="77777777" w:rsidR="00BF156F" w:rsidRPr="00F83F30" w:rsidRDefault="00BF156F" w:rsidP="00BF156F">
            <w:pPr>
              <w:spacing w:after="0"/>
              <w:jc w:val="bot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83F30">
              <w:rPr>
                <w:rFonts w:asciiTheme="majorHAnsi" w:hAnsiTheme="majorHAnsi"/>
                <w:b/>
                <w:bCs/>
                <w:sz w:val="28"/>
                <w:szCs w:val="28"/>
              </w:rPr>
              <w:t>PROJECTS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722ADAED" w14:textId="77777777" w:rsidR="00BF156F" w:rsidRDefault="00BF156F" w:rsidP="00BF156F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711DB3F9" w14:textId="77777777" w:rsidR="00BF156F" w:rsidRDefault="00BF156F" w:rsidP="00BF156F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</w:tr>
    </w:tbl>
    <w:p w14:paraId="10EEE6A3" w14:textId="77777777" w:rsidR="00443010" w:rsidRPr="00986973" w:rsidRDefault="00443010" w:rsidP="00986973">
      <w:pPr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16267589" w14:textId="77777777" w:rsidR="00945421" w:rsidRDefault="00945421">
      <w:pPr>
        <w:pStyle w:val="ListParagraph"/>
        <w:spacing w:after="0"/>
        <w:jc w:val="both"/>
        <w:rPr>
          <w:rFonts w:ascii="Cambria" w:hAnsi="Cambria"/>
          <w:sz w:val="24"/>
          <w:szCs w:val="24"/>
        </w:rPr>
      </w:pPr>
    </w:p>
    <w:p w14:paraId="0FCDD282" w14:textId="0767A010" w:rsidR="00945421" w:rsidRPr="00443010" w:rsidRDefault="00CC2D12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443010">
        <w:rPr>
          <w:rFonts w:asciiTheme="majorHAnsi" w:hAnsiTheme="majorHAnsi" w:cstheme="minorHAnsi"/>
          <w:sz w:val="24"/>
          <w:szCs w:val="24"/>
        </w:rPr>
        <w:t xml:space="preserve">Diploma </w:t>
      </w:r>
      <w:r w:rsidR="00A367AC" w:rsidRPr="00443010">
        <w:rPr>
          <w:rFonts w:asciiTheme="majorHAnsi" w:hAnsiTheme="majorHAnsi" w:cstheme="minorHAnsi"/>
          <w:sz w:val="24"/>
          <w:szCs w:val="24"/>
        </w:rPr>
        <w:t>project -</w:t>
      </w:r>
      <w:r w:rsidRPr="00443010">
        <w:rPr>
          <w:rFonts w:asciiTheme="majorHAnsi" w:hAnsiTheme="majorHAnsi" w:cstheme="minorHAnsi"/>
          <w:sz w:val="24"/>
          <w:szCs w:val="24"/>
        </w:rPr>
        <w:t xml:space="preserve"> Collage management. </w:t>
      </w:r>
    </w:p>
    <w:p w14:paraId="4A5BA36E" w14:textId="3923329E" w:rsidR="00945421" w:rsidRPr="000D0666" w:rsidRDefault="00CC2D12" w:rsidP="000D0666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443010">
        <w:rPr>
          <w:rFonts w:asciiTheme="majorHAnsi" w:hAnsiTheme="majorHAnsi" w:cstheme="minorHAnsi"/>
          <w:sz w:val="24"/>
          <w:szCs w:val="24"/>
        </w:rPr>
        <w:t xml:space="preserve">Major project </w:t>
      </w:r>
      <w:r w:rsidR="00A367AC" w:rsidRPr="00443010">
        <w:rPr>
          <w:rFonts w:asciiTheme="majorHAnsi" w:hAnsiTheme="majorHAnsi" w:cstheme="minorHAnsi"/>
          <w:sz w:val="24"/>
          <w:szCs w:val="24"/>
        </w:rPr>
        <w:t>- Vehicle</w:t>
      </w:r>
      <w:r>
        <w:rPr>
          <w:rFonts w:asciiTheme="majorHAnsi" w:hAnsiTheme="majorHAnsi" w:cstheme="minorHAnsi"/>
          <w:sz w:val="24"/>
          <w:szCs w:val="24"/>
        </w:rPr>
        <w:t xml:space="preserve"> registration.</w:t>
      </w:r>
    </w:p>
    <w:p w14:paraId="3899A168" w14:textId="77777777" w:rsidR="00945421" w:rsidRDefault="00945421">
      <w:pPr>
        <w:pStyle w:val="ListParagraph"/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W w:w="9746" w:type="dxa"/>
        <w:tblLook w:val="04A0" w:firstRow="1" w:lastRow="0" w:firstColumn="1" w:lastColumn="0" w:noHBand="0" w:noVBand="1"/>
      </w:tblPr>
      <w:tblGrid>
        <w:gridCol w:w="6678"/>
        <w:gridCol w:w="2291"/>
        <w:gridCol w:w="777"/>
      </w:tblGrid>
      <w:tr w:rsidR="00945421" w14:paraId="743E1788" w14:textId="77777777" w:rsidTr="00D8238D">
        <w:trPr>
          <w:trHeight w:val="442"/>
        </w:trPr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78D1E294" w14:textId="77777777" w:rsidR="00945421" w:rsidRDefault="00CC2D12">
            <w:pPr>
              <w:spacing w:after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STRENGTHS: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26EE32C4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1B1E4B5E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</w:tr>
    </w:tbl>
    <w:p w14:paraId="0D19BA10" w14:textId="77777777" w:rsidR="00945421" w:rsidRDefault="00945421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3E559EF2" w14:textId="68FF4E56" w:rsidR="00945421" w:rsidRPr="00A94117" w:rsidRDefault="00CC2D12" w:rsidP="00A94117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Hardworking.</w:t>
      </w:r>
    </w:p>
    <w:p w14:paraId="50A9C3B7" w14:textId="62A1E482" w:rsidR="00945421" w:rsidRPr="000D0666" w:rsidRDefault="00CC2D12" w:rsidP="000D0666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Sincerity.</w:t>
      </w:r>
    </w:p>
    <w:tbl>
      <w:tblPr>
        <w:tblpPr w:leftFromText="180" w:rightFromText="180" w:vertAnchor="text" w:horzAnchor="page" w:tblpX="1945" w:tblpY="249"/>
        <w:tblW w:w="9781" w:type="dxa"/>
        <w:tblLook w:val="04A0" w:firstRow="1" w:lastRow="0" w:firstColumn="1" w:lastColumn="0" w:noHBand="0" w:noVBand="1"/>
      </w:tblPr>
      <w:tblGrid>
        <w:gridCol w:w="5916"/>
        <w:gridCol w:w="1990"/>
        <w:gridCol w:w="1875"/>
      </w:tblGrid>
      <w:tr w:rsidR="000D0666" w14:paraId="4D57D901" w14:textId="77777777" w:rsidTr="00D8238D">
        <w:trPr>
          <w:trHeight w:val="350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1B006AB3" w14:textId="77777777" w:rsidR="000D0666" w:rsidRDefault="000D0666" w:rsidP="000D0666">
            <w:pPr>
              <w:spacing w:after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PERSONAL DETAILS: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7A0A17C9" w14:textId="77777777" w:rsidR="000D0666" w:rsidRDefault="000D0666" w:rsidP="000D0666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703F7426" w14:textId="77777777" w:rsidR="000D0666" w:rsidRDefault="000D0666" w:rsidP="000D0666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</w:tr>
    </w:tbl>
    <w:p w14:paraId="1BC61621" w14:textId="77777777" w:rsidR="00945421" w:rsidRDefault="00945421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57A27467" w14:textId="503EE1FA" w:rsidR="00945421" w:rsidRPr="00A84949" w:rsidRDefault="00945421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14:paraId="36F66C09" w14:textId="77777777" w:rsidR="000D0666" w:rsidRDefault="000D0666">
      <w:pPr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64D0EE93" w14:textId="73BADEC6" w:rsidR="000D0666" w:rsidRDefault="000D0666" w:rsidP="000D0666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Spouse                  </w:t>
      </w:r>
      <w:r w:rsidR="00A367AC">
        <w:rPr>
          <w:rFonts w:ascii="Cambria" w:hAnsi="Cambria"/>
          <w:b/>
          <w:bCs/>
          <w:sz w:val="24"/>
          <w:szCs w:val="24"/>
        </w:rPr>
        <w:t xml:space="preserve">  :</w:t>
      </w:r>
      <w:r>
        <w:rPr>
          <w:rFonts w:ascii="Cambria" w:hAnsi="Cambria"/>
          <w:b/>
          <w:bCs/>
          <w:sz w:val="24"/>
          <w:szCs w:val="24"/>
        </w:rPr>
        <w:t xml:space="preserve">            </w:t>
      </w:r>
      <w:r w:rsidRPr="000D0666">
        <w:rPr>
          <w:rFonts w:ascii="Cambria" w:hAnsi="Cambria"/>
          <w:sz w:val="24"/>
          <w:szCs w:val="24"/>
        </w:rPr>
        <w:t xml:space="preserve">Mr. Mohan </w:t>
      </w:r>
      <w:r w:rsidR="00AC351E">
        <w:rPr>
          <w:rFonts w:ascii="Cambria" w:hAnsi="Cambria"/>
          <w:sz w:val="24"/>
          <w:szCs w:val="24"/>
        </w:rPr>
        <w:t>D</w:t>
      </w:r>
      <w:r w:rsidRPr="000D0666">
        <w:rPr>
          <w:rFonts w:ascii="Cambria" w:hAnsi="Cambria"/>
          <w:sz w:val="24"/>
          <w:szCs w:val="24"/>
        </w:rPr>
        <w:t>ongre</w:t>
      </w:r>
    </w:p>
    <w:p w14:paraId="32560A1D" w14:textId="63013C40" w:rsidR="000D0666" w:rsidRPr="000D0666" w:rsidRDefault="000D0666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84949">
        <w:rPr>
          <w:rFonts w:asciiTheme="majorHAnsi" w:hAnsiTheme="majorHAnsi"/>
          <w:b/>
          <w:bCs/>
          <w:sz w:val="24"/>
          <w:szCs w:val="24"/>
        </w:rPr>
        <w:t>Date of Birth</w:t>
      </w:r>
      <w:r w:rsidRPr="00A84949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A84949">
        <w:rPr>
          <w:rFonts w:asciiTheme="majorHAnsi" w:hAnsiTheme="majorHAnsi"/>
          <w:sz w:val="24"/>
          <w:szCs w:val="24"/>
        </w:rPr>
        <w:t xml:space="preserve">: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A84949">
        <w:rPr>
          <w:rFonts w:asciiTheme="majorHAnsi" w:hAnsiTheme="majorHAnsi"/>
          <w:sz w:val="24"/>
          <w:szCs w:val="24"/>
        </w:rPr>
        <w:t>05/07/2000</w:t>
      </w:r>
    </w:p>
    <w:p w14:paraId="0E58889C" w14:textId="417159DD" w:rsidR="00945421" w:rsidRPr="00A84949" w:rsidRDefault="00CC2D1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84949">
        <w:rPr>
          <w:rFonts w:asciiTheme="majorHAnsi" w:hAnsiTheme="majorHAnsi"/>
          <w:b/>
          <w:bCs/>
          <w:sz w:val="24"/>
          <w:szCs w:val="24"/>
        </w:rPr>
        <w:t>Gender</w:t>
      </w:r>
      <w:r w:rsidRPr="00A84949">
        <w:rPr>
          <w:rFonts w:asciiTheme="majorHAnsi" w:hAnsiTheme="majorHAnsi"/>
          <w:sz w:val="24"/>
          <w:szCs w:val="24"/>
        </w:rPr>
        <w:t xml:space="preserve">                  </w:t>
      </w:r>
      <w:r w:rsidR="00A84949">
        <w:rPr>
          <w:rFonts w:asciiTheme="majorHAnsi" w:hAnsiTheme="majorHAnsi"/>
          <w:sz w:val="24"/>
          <w:szCs w:val="24"/>
        </w:rPr>
        <w:t xml:space="preserve"> </w:t>
      </w:r>
      <w:r w:rsidRPr="00A84949">
        <w:rPr>
          <w:rFonts w:asciiTheme="majorHAnsi" w:hAnsiTheme="majorHAnsi"/>
          <w:sz w:val="24"/>
          <w:szCs w:val="24"/>
        </w:rPr>
        <w:t xml:space="preserve">:          </w:t>
      </w:r>
      <w:r w:rsidR="00A84949">
        <w:rPr>
          <w:rFonts w:asciiTheme="majorHAnsi" w:hAnsiTheme="majorHAnsi"/>
          <w:sz w:val="24"/>
          <w:szCs w:val="24"/>
        </w:rPr>
        <w:t xml:space="preserve"> </w:t>
      </w:r>
      <w:r w:rsidRPr="00A84949">
        <w:rPr>
          <w:rFonts w:asciiTheme="majorHAnsi" w:hAnsiTheme="majorHAnsi"/>
          <w:sz w:val="24"/>
          <w:szCs w:val="24"/>
        </w:rPr>
        <w:t>Female</w:t>
      </w:r>
    </w:p>
    <w:p w14:paraId="757D7F71" w14:textId="34913B5E" w:rsidR="00945421" w:rsidRPr="00A84949" w:rsidRDefault="00CC2D1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84949">
        <w:rPr>
          <w:rFonts w:asciiTheme="majorHAnsi" w:hAnsiTheme="majorHAnsi"/>
          <w:b/>
          <w:bCs/>
          <w:sz w:val="24"/>
          <w:szCs w:val="24"/>
        </w:rPr>
        <w:t xml:space="preserve">Nationality </w:t>
      </w:r>
      <w:r w:rsidRPr="00A84949">
        <w:rPr>
          <w:rFonts w:asciiTheme="majorHAnsi" w:hAnsiTheme="majorHAnsi"/>
          <w:sz w:val="24"/>
          <w:szCs w:val="24"/>
        </w:rPr>
        <w:t xml:space="preserve">          :           </w:t>
      </w:r>
      <w:r w:rsidR="00A84949">
        <w:rPr>
          <w:rFonts w:asciiTheme="majorHAnsi" w:hAnsiTheme="majorHAnsi"/>
          <w:sz w:val="24"/>
          <w:szCs w:val="24"/>
        </w:rPr>
        <w:t xml:space="preserve"> </w:t>
      </w:r>
      <w:r w:rsidRPr="00A84949">
        <w:rPr>
          <w:rFonts w:asciiTheme="majorHAnsi" w:hAnsiTheme="majorHAnsi"/>
          <w:sz w:val="24"/>
          <w:szCs w:val="24"/>
        </w:rPr>
        <w:t>Indian</w:t>
      </w:r>
    </w:p>
    <w:p w14:paraId="5855FBB7" w14:textId="758AB2E9" w:rsidR="00A84949" w:rsidRPr="000D0666" w:rsidRDefault="00CC2D12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84949">
        <w:rPr>
          <w:rFonts w:asciiTheme="majorHAnsi" w:hAnsiTheme="majorHAnsi"/>
          <w:b/>
          <w:bCs/>
          <w:sz w:val="24"/>
          <w:szCs w:val="24"/>
        </w:rPr>
        <w:t>Language</w:t>
      </w:r>
      <w:r w:rsidRPr="00A84949">
        <w:rPr>
          <w:rFonts w:asciiTheme="majorHAnsi" w:hAnsiTheme="majorHAnsi"/>
          <w:sz w:val="24"/>
          <w:szCs w:val="24"/>
        </w:rPr>
        <w:t xml:space="preserve">              :           Hindi/English</w:t>
      </w:r>
    </w:p>
    <w:p w14:paraId="10E0BA95" w14:textId="77777777" w:rsidR="00A84949" w:rsidRDefault="00A84949">
      <w:pPr>
        <w:spacing w:after="0"/>
        <w:jc w:val="both"/>
        <w:rPr>
          <w:rFonts w:ascii="Cambria" w:hAnsi="Cambria"/>
        </w:rPr>
      </w:pPr>
    </w:p>
    <w:tbl>
      <w:tblPr>
        <w:tblW w:w="9834" w:type="dxa"/>
        <w:tblInd w:w="-142" w:type="dxa"/>
        <w:tblLook w:val="04A0" w:firstRow="1" w:lastRow="0" w:firstColumn="1" w:lastColumn="0" w:noHBand="0" w:noVBand="1"/>
      </w:tblPr>
      <w:tblGrid>
        <w:gridCol w:w="6333"/>
        <w:gridCol w:w="2247"/>
        <w:gridCol w:w="1254"/>
      </w:tblGrid>
      <w:tr w:rsidR="00945421" w14:paraId="570954F4" w14:textId="77777777" w:rsidTr="00D8238D">
        <w:trPr>
          <w:trHeight w:val="385"/>
        </w:trPr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30ABCBBD" w14:textId="77777777" w:rsidR="00945421" w:rsidRDefault="00CC2D12">
            <w:pPr>
              <w:spacing w:after="0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DECLARATION: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49B3EC79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noWrap/>
            <w:vAlign w:val="center"/>
            <w:hideMark/>
          </w:tcPr>
          <w:p w14:paraId="1683BD7E" w14:textId="77777777" w:rsidR="00945421" w:rsidRDefault="00945421">
            <w:pPr>
              <w:spacing w:after="0" w:line="240" w:lineRule="auto"/>
              <w:jc w:val="both"/>
              <w:rPr>
                <w:rFonts w:eastAsia="Times New Roman" w:cs="Calibri"/>
                <w:color w:val="A5A5A5"/>
                <w:sz w:val="28"/>
                <w:szCs w:val="28"/>
                <w:lang w:bidi="hi-IN"/>
              </w:rPr>
            </w:pPr>
          </w:p>
        </w:tc>
      </w:tr>
    </w:tbl>
    <w:p w14:paraId="1C0CE7BD" w14:textId="77777777" w:rsidR="00945421" w:rsidRDefault="00945421">
      <w:pPr>
        <w:spacing w:after="0"/>
        <w:ind w:right="4230"/>
        <w:jc w:val="both"/>
        <w:rPr>
          <w:rFonts w:ascii="Cambria" w:hAnsi="Cambria"/>
          <w:b/>
          <w:bCs/>
        </w:rPr>
      </w:pPr>
    </w:p>
    <w:p w14:paraId="4DF0F4A6" w14:textId="32D64D34" w:rsidR="000D0666" w:rsidRDefault="00CC2D12" w:rsidP="000D0666">
      <w:pPr>
        <w:spacing w:after="0"/>
        <w:ind w:right="4320"/>
        <w:jc w:val="both"/>
        <w:rPr>
          <w:rFonts w:ascii="Cambria" w:hAnsi="Cambria"/>
        </w:rPr>
      </w:pPr>
      <w:r>
        <w:rPr>
          <w:rFonts w:ascii="Cambria" w:hAnsi="Cambria"/>
        </w:rPr>
        <w:t>I hereby declare that all the information provided by me in this application is factual and correct to the best of my knowledge and belief.</w:t>
      </w:r>
    </w:p>
    <w:p w14:paraId="625C8573" w14:textId="77777777" w:rsidR="000D0666" w:rsidRDefault="000D0666" w:rsidP="000D0666">
      <w:pPr>
        <w:spacing w:after="0"/>
        <w:ind w:right="4320"/>
        <w:jc w:val="both"/>
        <w:rPr>
          <w:rFonts w:ascii="Cambria" w:hAnsi="Cambria"/>
        </w:rPr>
      </w:pPr>
    </w:p>
    <w:p w14:paraId="48E2CF42" w14:textId="77777777" w:rsidR="00D8238D" w:rsidRDefault="00D8238D" w:rsidP="000D0666">
      <w:pPr>
        <w:spacing w:after="0"/>
        <w:ind w:right="4320"/>
        <w:jc w:val="both"/>
        <w:rPr>
          <w:rFonts w:ascii="Cambria" w:hAnsi="Cambria"/>
          <w:b/>
          <w:bCs/>
          <w:sz w:val="24"/>
          <w:szCs w:val="24"/>
        </w:rPr>
      </w:pPr>
    </w:p>
    <w:p w14:paraId="6E0B8EA0" w14:textId="77777777" w:rsidR="00D8238D" w:rsidRDefault="00D8238D" w:rsidP="000D0666">
      <w:pPr>
        <w:spacing w:after="0"/>
        <w:ind w:right="4320"/>
        <w:jc w:val="both"/>
        <w:rPr>
          <w:rFonts w:ascii="Cambria" w:hAnsi="Cambria"/>
          <w:b/>
          <w:bCs/>
          <w:sz w:val="24"/>
          <w:szCs w:val="24"/>
        </w:rPr>
      </w:pPr>
    </w:p>
    <w:p w14:paraId="7B2AC70E" w14:textId="3D75DBDA" w:rsidR="00945421" w:rsidRPr="009A3327" w:rsidRDefault="00D8238D" w:rsidP="009A3327">
      <w:pPr>
        <w:spacing w:after="0"/>
        <w:ind w:right="432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</w:t>
      </w:r>
      <w:r w:rsidR="009A3327"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</w:t>
      </w:r>
      <w:r w:rsidR="009A3327" w:rsidRPr="009A3327">
        <w:rPr>
          <w:rFonts w:ascii="Cambria" w:hAnsi="Cambria"/>
          <w:b/>
          <w:bCs/>
          <w:sz w:val="32"/>
          <w:szCs w:val="32"/>
        </w:rPr>
        <w:t xml:space="preserve">   </w:t>
      </w:r>
      <w:r w:rsidR="009A3327" w:rsidRPr="009A3327">
        <w:rPr>
          <w:rFonts w:ascii="Cambria" w:hAnsi="Cambria"/>
          <w:b/>
          <w:bCs/>
          <w:sz w:val="28"/>
          <w:szCs w:val="28"/>
        </w:rPr>
        <w:t xml:space="preserve">Regards </w:t>
      </w:r>
    </w:p>
    <w:p w14:paraId="5FC69C05" w14:textId="49333B74" w:rsidR="009A3327" w:rsidRPr="009A3327" w:rsidRDefault="009A3327" w:rsidP="009A3327">
      <w:pPr>
        <w:spacing w:after="0"/>
        <w:ind w:right="432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9A3327">
        <w:rPr>
          <w:rFonts w:ascii="Cambria" w:hAnsi="Cambria"/>
          <w:b/>
          <w:bCs/>
          <w:sz w:val="28"/>
          <w:szCs w:val="28"/>
        </w:rPr>
        <w:t>Diptee Dongre</w:t>
      </w:r>
    </w:p>
    <w:sectPr w:rsidR="009A3327" w:rsidRPr="009A3327">
      <w:pgSz w:w="16839" w:h="11907" w:orient="landscape" w:code="9"/>
      <w:pgMar w:top="1440" w:right="1989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C1D0" w14:textId="77777777" w:rsidR="00943062" w:rsidRDefault="00943062" w:rsidP="00D8238D">
      <w:pPr>
        <w:spacing w:after="0" w:line="240" w:lineRule="auto"/>
      </w:pPr>
      <w:r>
        <w:separator/>
      </w:r>
    </w:p>
  </w:endnote>
  <w:endnote w:type="continuationSeparator" w:id="0">
    <w:p w14:paraId="2B6B304D" w14:textId="77777777" w:rsidR="00943062" w:rsidRDefault="00943062" w:rsidP="00D8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4799" w14:textId="77777777" w:rsidR="00943062" w:rsidRDefault="00943062" w:rsidP="00D8238D">
      <w:pPr>
        <w:spacing w:after="0" w:line="240" w:lineRule="auto"/>
      </w:pPr>
      <w:r>
        <w:separator/>
      </w:r>
    </w:p>
  </w:footnote>
  <w:footnote w:type="continuationSeparator" w:id="0">
    <w:p w14:paraId="3641315B" w14:textId="77777777" w:rsidR="00943062" w:rsidRDefault="00943062" w:rsidP="00D8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F28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14E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804"/>
    <w:multiLevelType w:val="hybridMultilevel"/>
    <w:tmpl w:val="A67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1"/>
    <w:rsid w:val="00007A1A"/>
    <w:rsid w:val="000D0666"/>
    <w:rsid w:val="001D1A03"/>
    <w:rsid w:val="00355586"/>
    <w:rsid w:val="00443010"/>
    <w:rsid w:val="00492F02"/>
    <w:rsid w:val="00497951"/>
    <w:rsid w:val="00686E59"/>
    <w:rsid w:val="00750995"/>
    <w:rsid w:val="008947DA"/>
    <w:rsid w:val="008A4C82"/>
    <w:rsid w:val="00943062"/>
    <w:rsid w:val="00945421"/>
    <w:rsid w:val="00986973"/>
    <w:rsid w:val="009A3327"/>
    <w:rsid w:val="009A6A5D"/>
    <w:rsid w:val="00A367AC"/>
    <w:rsid w:val="00A84949"/>
    <w:rsid w:val="00A8738D"/>
    <w:rsid w:val="00A94117"/>
    <w:rsid w:val="00AC351E"/>
    <w:rsid w:val="00B35CF3"/>
    <w:rsid w:val="00BE4BDE"/>
    <w:rsid w:val="00BF156F"/>
    <w:rsid w:val="00C85AEB"/>
    <w:rsid w:val="00CC2D12"/>
    <w:rsid w:val="00D4789B"/>
    <w:rsid w:val="00D8238D"/>
    <w:rsid w:val="00E76F9F"/>
    <w:rsid w:val="00ED68AA"/>
    <w:rsid w:val="00F83F30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40A6"/>
  <w15:docId w15:val="{AEED04E3-BFD8-45DA-8E4A-BB438C22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1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D8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38D"/>
  </w:style>
  <w:style w:type="paragraph" w:styleId="Footer">
    <w:name w:val="footer"/>
    <w:basedOn w:val="Normal"/>
    <w:link w:val="FooterChar"/>
    <w:uiPriority w:val="99"/>
    <w:unhideWhenUsed/>
    <w:rsid w:val="00D8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BE64A-6280-44E2-ABFC-88DE52F9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Diptee Dongre</cp:lastModifiedBy>
  <cp:revision>7</cp:revision>
  <dcterms:created xsi:type="dcterms:W3CDTF">2022-11-11T03:32:00Z</dcterms:created>
  <dcterms:modified xsi:type="dcterms:W3CDTF">2022-11-11T03:33:00Z</dcterms:modified>
</cp:coreProperties>
</file>